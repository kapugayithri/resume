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rFonts w:ascii="Baskerville Old Face" w:hAnsi="Baskerville Old Face"/>
          <w:sz w:val="48"/>
          <w:szCs w:val="48"/>
        </w:rPr>
      </w:pPr>
      <w:r>
        <mc:AlternateContent>
          <mc:Choice Requires="wps">
            <w:drawing>
              <wp:anchor distT="0" distB="0" distL="0" distR="0" simplePos="0" relativeHeight="16" behindDoc="0" locked="0" layoutInCell="1" hidden="0" allowOverlap="1">
                <wp:simplePos x="0" y="0"/>
                <wp:positionH relativeFrom="column">
                  <wp:posOffset>46990</wp:posOffset>
                </wp:positionH>
                <wp:positionV relativeFrom="paragraph">
                  <wp:posOffset>504825</wp:posOffset>
                </wp:positionV>
                <wp:extent cx="6305550" cy="419100"/>
                <wp:effectExtent l="0" t="0" r="0" b="0"/>
                <wp:wrapNone/>
                <wp:docPr id="1" name="矩形 1"/>
                <wp:cNvGraphicFramePr>
                  <a:graphicFrameLocks noChangeAspect="0"/>
                </wp:cNvGraphicFramePr>
                <a:graphic>
                  <a:graphicData uri="http://schemas.microsoft.com/office/word/2010/wordprocessingShape">
                    <wps:wsp>
                      <wps:cNvSpPr/>
                      <wps:spPr>
                        <a:xfrm flipH="1" rot="21600000">
                          <a:off x="0" y="0"/>
                          <a:ext cx="6305550" cy="419100"/>
                        </a:xfrm>
                        <a:prstGeom prst="rect"/>
                        <a:noFill/>
                        <a:ln w="19050" cmpd="sng" cap="flat">
                          <a:solidFill>
                            <a:srgbClr val="C55A11"/>
                          </a:solidFill>
                          <a:prstDash val="solid"/>
                          <a:round/>
                        </a:ln>
                      </wps:spPr>
                      <wps:txbx id="2">
                        <w:txbxContent>
                          <w:p>
                            <w:r>
                              <w:t xml:space="preserve">  Email:  </w:t>
                            </w:r>
                            <w:r>
                              <w:rPr>
                                <w:rStyle w:val="22"/>
                              </w:rPr>
                              <w:fldChar w:fldCharType="begin"/>
                            </w:r>
                            <w:r>
                              <w:instrText>HYPERLINK "mailto:Kapugayathri23.bca@saividya.in"</w:instrText>
                            </w:r>
                            <w:r>
                              <w:rPr>
                                <w:rStyle w:val="22"/>
                              </w:rPr>
                              <w:fldChar w:fldCharType="separate"/>
                            </w:r>
                            <w:r>
                              <w:rPr>
                                <w:rStyle w:val="22"/>
                              </w:rPr>
                              <w:t>Kapugayathri23.bca@saividya.in</w:t>
                            </w:r>
                            <w:r>
                              <w:rPr>
                                <w:rStyle w:val="22"/>
                              </w:rPr>
                              <w:fldChar w:fldCharType="end"/>
                            </w:r>
                            <w:r>
                              <w:t xml:space="preserve">                                                                      Ph- </w:t>
                            </w:r>
                            <w:r>
                              <w:rPr>
                                <w:color w:val="4472C4"/>
                              </w:rPr>
                              <w:t xml:space="preserve">9392648011 </w:t>
                            </w:r>
                            <w:r>
                              <w:t xml:space="preserve">                                  </w:t>
                            </w:r>
                          </w:p>
                        </w:txbxContent>
                      </wps:txbx>
                      <wps:bodyPr vert="horz" wrap="square" lIns="91440" tIns="45720" rIns="91440" bIns="45720" anchor="t" anchorCtr="0" upright="0">
                        <a:noAutofit/>
                      </wps:bodyPr>
                    </wps:wsp>
                  </a:graphicData>
                </a:graphic>
              </wp:anchor>
            </w:drawing>
          </mc:Choice>
          <mc:Fallback>
            <w:pict>
              <v:rect type="#_x0000_t1" id="矩形 3" o:spid="_x0000_s3" filled="f" stroked="t" strokeweight="1.5pt" style="position:absolute;&#10;margin-left:3.7000003pt;&#10;margin-top:39.75pt;&#10;width:496.5pt;&#10;height:33.0pt;&#10;flip:x;&#10;z-index:16;&#10;mso-position-horizontal:absolute;&#10;mso-position-vertical:absolute;&#10;mso-wrap-distance-left:0.0pt;&#10;mso-wrap-distance-right:0.0pt;&#10;mso-wrap-style:square;">
                <v:stroke color="#C55A11"/>
                <v:textbox id="848" inset="2.54mm,1.27mm,2.54mm,1.27mm" o:insetmode="custom" style="layout-flow:horizontal;&#10;v-text-anchor:top;">
                  <w:txbxContent>
                    <w:p>
                      <w:r>
                        <w:t xml:space="preserve">  Email:  </w:t>
                      </w:r>
                      <w:r>
                        <w:rPr>
                          <w:rStyle w:val="22"/>
                        </w:rPr>
                        <w:fldChar w:fldCharType="begin"/>
                      </w:r>
                      <w:r>
                        <w:instrText>HYPERLINK "mailto:Kapugayathri23.bca@saividya.in"</w:instrText>
                      </w:r>
                      <w:r>
                        <w:rPr>
                          <w:rStyle w:val="22"/>
                        </w:rPr>
                        <w:fldChar w:fldCharType="separate"/>
                      </w:r>
                      <w:r>
                        <w:rPr>
                          <w:rStyle w:val="22"/>
                        </w:rPr>
                        <w:t>Kapugayathri23.bca@saividya.in</w:t>
                      </w:r>
                      <w:r>
                        <w:rPr>
                          <w:rStyle w:val="22"/>
                        </w:rPr>
                        <w:fldChar w:fldCharType="end"/>
                      </w:r>
                      <w:r>
                        <w:t xml:space="preserve">                                                                      Ph- </w:t>
                      </w:r>
                      <w:r>
                        <w:rPr>
                          <w:color w:val="4472C4"/>
                        </w:rPr>
                        <w:t xml:space="preserve">9392648011 </w:t>
                      </w:r>
                      <w:r>
                        <w:t xml:space="preserve">                                  </w:t>
                      </w:r>
                    </w:p>
                  </w:txbxContent>
                </v:textbox>
              </v:rect>
            </w:pict>
          </mc:Fallback>
        </mc:AlternateContent>
      </w:r>
      <w:r>
        <w:t xml:space="preserve">  </w:t>
      </w:r>
      <w:r>
        <w:rPr>
          <w:rFonts w:ascii="Baskerville Old Face" w:hAnsi="Baskerville Old Face"/>
          <w:color w:val="C45911"/>
          <w:sz w:val="48"/>
          <w:szCs w:val="48"/>
        </w:rPr>
        <w:t>KAPU GAYITHRI</w:t>
      </w:r>
    </w:p>
    <w:p/>
    <w:p/>
    <w:p>
      <w:pPr>
        <w:rPr>
          <w:rFonts w:ascii="Baskerville Old Face" w:hAnsi="Baskerville Old Face"/>
          <w:color w:val="C45911"/>
          <w:sz w:val="28"/>
          <w:szCs w:val="28"/>
          <w:u w:val="thick"/>
        </w:rPr>
      </w:pPr>
      <w:r>
        <w:rPr>
          <w:rFonts w:ascii="Baskerville Old Face" w:hAnsi="Baskerville Old Face"/>
          <w:color w:val="C45911"/>
          <w:sz w:val="28"/>
          <w:szCs w:val="28"/>
          <w:u w:val="thick"/>
        </w:rPr>
        <w:t>CAREER OBJECTIVE</w:t>
      </w:r>
    </w:p>
    <w:p>
      <w:r>
        <w:tab/>
        <w:t>To be part of creative team where by my acquired skills and knowledge are put into use and knowledge are put into use and contributing to the enhancement and productivity of the organization.</w:t>
      </w:r>
    </w:p>
    <w:p/>
    <w:p>
      <w:pPr>
        <w:rPr>
          <w:rFonts w:ascii="Baskerville Old Face" w:hAnsi="Baskerville Old Face"/>
          <w:color w:val="C45911"/>
          <w:sz w:val="28"/>
          <w:szCs w:val="28"/>
          <w:u w:val="thick"/>
        </w:rPr>
      </w:pPr>
      <w:r>
        <w:rPr>
          <w:rFonts w:ascii="Baskerville Old Face" w:hAnsi="Baskerville Old Face"/>
          <w:color w:val="ED7D31"/>
          <w:sz w:val="28"/>
          <w:szCs w:val="28"/>
          <w:u w:val="thick"/>
        </w:rPr>
        <mc:AlternateContent>
          <mc:Choice Requires="wps">
            <w:drawing>
              <wp:anchor distT="0" distB="0" distL="0" distR="0" simplePos="0" relativeHeight="17" behindDoc="0" locked="0" layoutInCell="1" hidden="0" allowOverlap="1">
                <wp:simplePos x="0" y="0"/>
                <wp:positionH relativeFrom="column">
                  <wp:posOffset>1095375</wp:posOffset>
                </wp:positionH>
                <wp:positionV relativeFrom="paragraph">
                  <wp:posOffset>174625</wp:posOffset>
                </wp:positionV>
                <wp:extent cx="5143499" cy="0"/>
                <wp:effectExtent l="0" t="0" r="0" b="0"/>
                <wp:wrapNone/>
                <wp:docPr id="4" name="直线 4"/>
                <wp:cNvGraphicFramePr>
                  <a:graphicFrameLocks noChangeAspect="0"/>
                </wp:cNvGraphicFramePr>
                <a:graphic>
                  <a:graphicData uri="http://schemas.microsoft.com/office/word/2010/wordprocessingShape">
                    <wps:wsp>
                      <wps:cNvSpPr/>
                      <wps:spPr>
                        <a:xfrm rot="0">
                          <a:off x="0" y="0"/>
                          <a:ext cx="5143499" cy="0"/>
                        </a:xfrm>
                        <a:prstGeom prst="line"/>
                        <a:noFill/>
                        <a:ln w="19050" cmpd="sng" cap="flat">
                          <a:solidFill>
                            <a:srgbClr val="C55A11"/>
                          </a:solidFill>
                          <a:prstDash val="solid"/>
                          <a:miter/>
                        </a:ln>
                      </wps:spPr>
                      <wps:bodyPr vert="horz" wrap="square" lIns="91440" tIns="45720" rIns="91440" bIns="45720" anchor="t" anchorCtr="0" upright="0">
                        <a:noAutofit/>
                      </wps:bodyPr>
                    </wps:wsp>
                  </a:graphicData>
                </a:graphic>
              </wp:anchor>
            </w:drawing>
          </mc:Choice>
          <mc:Fallback>
            <w:pict>
              <v:line type="#_x0000_t20" id="直线 5" o:spid="_x0000_s5" from="86.25pt,13.75pt" to="491.24997pt,13.75pt" filled="f" stroked="t" strokeweight="1.5pt" style="position:absolute;&#10;z-index:17;&#10;mso-position-horizontal:absolute;&#10;mso-position-vertical:absolute;&#10;mso-wrap-distance-left:0.0pt;&#10;mso-wrap-distance-right:0.0pt;">
                <v:stroke color="#C55A11"/>
              </v:line>
            </w:pict>
          </mc:Fallback>
        </mc:AlternateContent>
      </w:r>
      <w:r>
        <w:rPr>
          <w:rFonts w:ascii="Baskerville Old Face" w:hAnsi="Baskerville Old Face"/>
          <w:color w:val="C45911"/>
          <w:sz w:val="28"/>
          <w:szCs w:val="28"/>
          <w:u w:val="thick"/>
        </w:rPr>
        <w:t xml:space="preserve">PROJECTS    </w:t>
      </w:r>
    </w:p>
    <w:p>
      <w:pPr>
        <w:rPr>
          <w:b/>
          <w:bCs/>
        </w:rPr>
      </w:pPr>
      <w:r>
        <w:rPr>
          <w:b/>
          <w:bCs/>
        </w:rPr>
        <w:t>Github: https://github.com/kapugayithri</w:t>
      </w:r>
      <w:bookmarkStart w:id="0" w:name="_GoBack"/>
      <w:bookmarkEnd w:id="0"/>
    </w:p>
    <w:p>
      <w:pPr>
        <w:rPr>
          <w:b/>
          <w:bCs/>
        </w:rPr>
      </w:pPr>
      <w:r>
        <w:rPr>
          <w:b/>
          <w:bCs/>
        </w:rPr>
        <w:t>Interactive web components (HTML Forms, Tables, Cards)</w:t>
      </w:r>
    </w:p>
    <w:p>
      <w:pPr>
        <w:pStyle w:val="18"/>
        <w:numPr>
          <w:ilvl w:val="0"/>
          <w:numId w:val="1"/>
        </w:numPr>
      </w:pPr>
      <w:r>
        <w:t>Designed and developed responsive HTML forms with input validation for user-friendly data entry.</w:t>
      </w:r>
    </w:p>
    <w:p>
      <w:pPr>
        <w:pStyle w:val="18"/>
        <w:numPr>
          <w:ilvl w:val="0"/>
          <w:numId w:val="1"/>
        </w:numPr>
      </w:pPr>
      <w:r>
        <w:t>Styled and structured tables using CSS for enhanced readability and accessibility.</w:t>
      </w:r>
    </w:p>
    <w:p>
      <w:pPr>
        <w:pStyle w:val="18"/>
        <w:numPr>
          <w:ilvl w:val="0"/>
          <w:numId w:val="1"/>
        </w:numPr>
      </w:pPr>
      <w:r>
        <w:t>Created dynamic layouts to display content in a modern format</w:t>
      </w:r>
    </w:p>
    <w:p/>
    <w:p>
      <w:pPr>
        <w:rPr>
          <w:rFonts w:ascii="Baskerville Old Face" w:hAnsi="Baskerville Old Face"/>
          <w:color w:val="C45911"/>
          <w:sz w:val="28"/>
          <w:szCs w:val="28"/>
          <w:u w:val="thick"/>
        </w:rPr>
      </w:pPr>
      <w:r>
        <w:rPr>
          <w:rFonts w:ascii="Baskerville Old Face" w:hAnsi="Baskerville Old Face"/>
          <w:color w:val="ED7D31"/>
          <w:sz w:val="28"/>
          <w:szCs w:val="28"/>
          <w:u w:val="thick"/>
        </w:rPr>
        <mc:AlternateContent>
          <mc:Choice Requires="wps">
            <w:drawing>
              <wp:anchor distT="0" distB="0" distL="0" distR="0" simplePos="0" relativeHeight="3" behindDoc="0" locked="0" layoutInCell="1" hidden="0" allowOverlap="1">
                <wp:simplePos x="0" y="0"/>
                <wp:positionH relativeFrom="column">
                  <wp:posOffset>1895475</wp:posOffset>
                </wp:positionH>
                <wp:positionV relativeFrom="paragraph">
                  <wp:posOffset>177799</wp:posOffset>
                </wp:positionV>
                <wp:extent cx="4343399" cy="0"/>
                <wp:effectExtent l="0" t="0" r="0" b="0"/>
                <wp:wrapNone/>
                <wp:docPr id="6" name="直线 6"/>
                <wp:cNvGraphicFramePr>
                  <a:graphicFrameLocks noChangeAspect="0"/>
                </wp:cNvGraphicFramePr>
                <a:graphic>
                  <a:graphicData uri="http://schemas.microsoft.com/office/word/2010/wordprocessingShape">
                    <wps:wsp>
                      <wps:cNvSpPr/>
                      <wps:spPr>
                        <a:xfrm rot="0">
                          <a:off x="0" y="0"/>
                          <a:ext cx="4343399" cy="0"/>
                        </a:xfrm>
                        <a:prstGeom prst="line"/>
                        <a:noFill/>
                        <a:ln w="19050" cmpd="sng" cap="flat">
                          <a:solidFill>
                            <a:srgbClr val="C55A11"/>
                          </a:solidFill>
                          <a:prstDash val="solid"/>
                          <a:miter/>
                        </a:ln>
                      </wps:spPr>
                      <wps:bodyPr vert="horz" wrap="square" lIns="91440" tIns="45720" rIns="91440" bIns="45720" anchor="t" anchorCtr="0" upright="0">
                        <a:noAutofit/>
                      </wps:bodyPr>
                    </wps:wsp>
                  </a:graphicData>
                </a:graphic>
              </wp:anchor>
            </w:drawing>
          </mc:Choice>
          <mc:Fallback>
            <w:pict>
              <v:line type="#_x0000_t20" id="直线 7" o:spid="_x0000_s7" from="149.25pt,13.999999pt" to="491.24997pt,13.999999pt" filled="f" stroked="t" strokeweight="1.5pt" style="position:absolute;&#10;z-index:3;&#10;mso-position-horizontal:absolute;&#10;mso-position-vertical:absolute;&#10;mso-wrap-distance-left:0.0pt;&#10;mso-wrap-distance-right:0.0pt;">
                <v:stroke color="#C55A11"/>
              </v:line>
            </w:pict>
          </mc:Fallback>
        </mc:AlternateContent>
      </w:r>
      <w:r>
        <w:rPr>
          <w:rFonts w:ascii="Baskerville Old Face" w:hAnsi="Baskerville Old Face"/>
          <w:color w:val="C45911"/>
          <w:sz w:val="28"/>
          <w:szCs w:val="28"/>
          <w:u w:val="thick"/>
        </w:rPr>
        <w:t>TECHNICAL SKILLS</w:t>
      </w:r>
    </w:p>
    <w:p>
      <w:r>
        <w:t>HTML</w:t>
      </w:r>
    </w:p>
    <w:p>
      <w:pPr>
        <w:pStyle w:val="18"/>
        <w:numPr>
          <w:ilvl w:val="0"/>
          <w:numId w:val="2"/>
        </w:numPr>
      </w:pPr>
      <w:r>
        <w:rPr>
          <w:lang w:val="en-US"/>
        </w:rPr>
        <w:t>Write semantic HTML to create well-structured and accessible web pages.</w:t>
      </w:r>
    </w:p>
    <w:p>
      <w:pPr>
        <w:pStyle w:val="18"/>
        <w:numPr>
          <w:ilvl w:val="0"/>
          <w:numId w:val="2"/>
        </w:numPr>
      </w:pPr>
      <w:r>
        <w:rPr>
          <w:lang w:val="en-US"/>
        </w:rPr>
        <w:t>Develop and validate HTML forms to handle user input effectively.</w:t>
      </w:r>
    </w:p>
    <w:p>
      <w:pPr>
        <w:pStyle w:val="18"/>
        <w:numPr>
          <w:ilvl w:val="0"/>
          <w:numId w:val="2"/>
        </w:numPr>
      </w:pPr>
      <w:r>
        <w:rPr>
          <w:lang w:val="en-US"/>
        </w:rPr>
        <w:t>Design and style tables for clear and concise data presentation.</w:t>
      </w:r>
    </w:p>
    <w:p>
      <w:pPr>
        <w:pStyle w:val="18"/>
        <w:numPr>
          <w:ilvl w:val="0"/>
          <w:numId w:val="2"/>
        </w:numPr>
      </w:pPr>
      <w:r>
        <w:rPr>
          <w:lang w:val="en-US"/>
        </w:rPr>
        <w:t>Utilize basic HTML tags, including anchors (&lt;a&gt;), images (&lt;img&gt;), and hyperlinks, to enhance web content and navigation.</w:t>
      </w:r>
    </w:p>
    <w:p>
      <w:r>
        <w:rPr>
          <w:lang w:val="en-US"/>
        </w:rPr>
        <w:t>CSS</w:t>
      </w:r>
    </w:p>
    <w:p>
      <w:pPr>
        <w:pStyle w:val="18"/>
        <w:numPr>
          <w:ilvl w:val="0"/>
          <w:numId w:val="3"/>
        </w:numPr>
      </w:pPr>
      <w:r>
        <w:rPr>
          <w:lang w:val="en-US"/>
        </w:rPr>
        <w:t>Apply internal and external CSS to style web pages, ensuring a consistent and appealing visual design.</w:t>
      </w:r>
    </w:p>
    <w:p>
      <w:pPr>
        <w:pStyle w:val="18"/>
        <w:numPr>
          <w:ilvl w:val="0"/>
          <w:numId w:val="3"/>
        </w:numPr>
      </w:pPr>
      <w:r>
        <w:rPr>
          <w:lang w:val="en-US"/>
        </w:rPr>
        <w:t>Use class, ID, and type selectors to target and style specific elements, improving the maintainability of stylesheets.</w:t>
      </w:r>
    </w:p>
    <w:p>
      <w:pPr>
        <w:pStyle w:val="18"/>
        <w:numPr>
          <w:ilvl w:val="0"/>
          <w:numId w:val="3"/>
        </w:numPr>
      </w:pPr>
      <w:r>
        <w:rPr>
          <w:lang w:val="en-US"/>
        </w:rPr>
        <w:t>Implement the box model to manage layout and spacing with margins, borders, padding, and content areas.</w:t>
      </w:r>
    </w:p>
    <w:p>
      <w:pPr>
        <w:pStyle w:val="18"/>
        <w:numPr>
          <w:ilvl w:val="0"/>
          <w:numId w:val="4"/>
        </w:numPr>
      </w:pPr>
      <w:r>
        <w:rPr>
          <w:lang w:val="en-US"/>
        </w:rPr>
        <w:t>Create flexible and responsive layouts using CSS Flexbox, enhancing the user experience across different devices.</w:t>
      </w:r>
    </w:p>
    <w:p>
      <w:pPr>
        <w:pStyle w:val="18"/>
        <w:numPr>
          <w:ilvl w:val="0"/>
          <w:numId w:val="4"/>
        </w:numPr>
      </w:pPr>
      <w:r>
        <w:rPr>
          <w:lang w:val="en-US"/>
        </w:rPr>
        <w:t>Employ CSS positioning techniques, including static, relative, absolute, and fixed positioning, to achieve precise element placement.</w:t>
      </w:r>
    </w:p>
    <w:p>
      <w:r>
        <w:rPr>
          <w:lang w:val="en-US"/>
        </w:rPr>
        <w:t>JavaScript</w:t>
      </w:r>
    </w:p>
    <w:p>
      <w:pPr>
        <w:pStyle w:val="18"/>
        <w:numPr>
          <w:ilvl w:val="0"/>
          <w:numId w:val="5"/>
        </w:numPr>
      </w:pPr>
      <w:r>
        <w:rPr>
          <w:lang w:val="en-US"/>
        </w:rPr>
        <w:t>Work with JavaScript data types, such as strings, numbers, booleans, arrays, and objects, to manage and manipulate data.</w:t>
      </w:r>
    </w:p>
    <w:p>
      <w:pPr>
        <w:pStyle w:val="18"/>
        <w:numPr>
          <w:ilvl w:val="0"/>
          <w:numId w:val="5"/>
        </w:numPr>
      </w:pPr>
      <w:r>
        <w:rPr>
          <w:lang w:val="en-US"/>
        </w:rPr>
        <w:t>Dynamically update and manipulate web page content using the Document Object Model (DOM), creating interactive and engaging user interfaces.</w:t>
      </w:r>
    </w:p>
    <w:p>
      <w:pPr>
        <w:pStyle w:val="18"/>
        <w:numPr>
          <w:ilvl w:val="0"/>
          <w:numId w:val="5"/>
        </w:numPr>
      </w:pPr>
      <w:r>
        <w:rPr>
          <w:lang w:val="en-US"/>
        </w:rPr>
        <w:t>Interact with the browser and control browser-related features using the Browser Object Model (BOM).</w:t>
      </w:r>
    </w:p>
    <w:p>
      <w:pPr>
        <w:pStyle w:val="18"/>
        <w:numPr>
          <w:ilvl w:val="0"/>
          <w:numId w:val="5"/>
        </w:numPr>
      </w:pPr>
      <w:r>
        <w:rPr>
          <w:lang w:val="en-US"/>
        </w:rPr>
        <w:t>Implement event handlers to develop interactive web pages that respond to user actions, enhancing user engagement.</w:t>
      </w:r>
    </w:p>
    <w:p>
      <w:pPr>
        <w:pStyle w:val="18"/>
        <w:numPr>
          <w:ilvl w:val="0"/>
          <w:numId w:val="5"/>
        </w:numPr>
      </w:pPr>
      <w:r>
        <w:rPr>
          <w:lang w:val="en-US"/>
        </w:rPr>
        <w:t>Write and utilize functions to organize and reuse code, improving code efficiency and maintainability.</w:t>
      </w:r>
    </w:p>
    <w:p>
      <w:pPr>
        <w:rPr>
          <w:rFonts w:ascii="Baskerville Old Face" w:hAnsi="Baskerville Old Face"/>
          <w:color w:val="C45911"/>
          <w:sz w:val="28"/>
          <w:szCs w:val="28"/>
          <w:u w:val="thick"/>
        </w:rPr>
      </w:pPr>
      <w:r>
        <w:rPr>
          <w:rFonts w:ascii="Baskerville Old Face" w:hAnsi="Baskerville Old Face"/>
          <w:color w:val="ED7D31"/>
          <w:sz w:val="28"/>
          <w:szCs w:val="28"/>
          <w:u w:val="thick"/>
        </w:rPr>
        <mc:AlternateContent>
          <mc:Choice Requires="wps">
            <w:drawing>
              <wp:anchor distT="0" distB="0" distL="0" distR="0" simplePos="0" relativeHeight="3" behindDoc="0" locked="0" layoutInCell="1" hidden="0" allowOverlap="1">
                <wp:simplePos x="0" y="0"/>
                <wp:positionH relativeFrom="column">
                  <wp:posOffset>1352549</wp:posOffset>
                </wp:positionH>
                <wp:positionV relativeFrom="paragraph">
                  <wp:posOffset>163830</wp:posOffset>
                </wp:positionV>
                <wp:extent cx="4886325" cy="0"/>
                <wp:effectExtent l="0" t="0" r="0" b="0"/>
                <wp:wrapNone/>
                <wp:docPr id="8" name="直线 8"/>
                <wp:cNvGraphicFramePr>
                  <a:graphicFrameLocks noChangeAspect="0"/>
                </wp:cNvGraphicFramePr>
                <a:graphic>
                  <a:graphicData uri="http://schemas.microsoft.com/office/word/2010/wordprocessingShape">
                    <wps:wsp>
                      <wps:cNvSpPr/>
                      <wps:spPr>
                        <a:xfrm rot="0">
                          <a:off x="0" y="0"/>
                          <a:ext cx="4886325" cy="0"/>
                        </a:xfrm>
                        <a:prstGeom prst="line"/>
                        <a:noFill/>
                        <a:ln w="19050" cmpd="sng" cap="flat">
                          <a:solidFill>
                            <a:srgbClr val="C55A11"/>
                          </a:solidFill>
                          <a:prstDash val="solid"/>
                          <a:miter/>
                        </a:ln>
                      </wps:spPr>
                      <wps:bodyPr vert="horz" wrap="square" lIns="91440" tIns="45720" rIns="91440" bIns="45720" anchor="t" anchorCtr="0" upright="0">
                        <a:noAutofit/>
                      </wps:bodyPr>
                    </wps:wsp>
                  </a:graphicData>
                </a:graphic>
              </wp:anchor>
            </w:drawing>
          </mc:Choice>
          <mc:Fallback>
            <w:pict>
              <v:line type="#_x0000_t20" id="直线 9" o:spid="_x0000_s9" from="106.49992pt,12.900001pt" to="491.24994pt,12.900001pt" filled="f" stroked="t" strokeweight="1.5pt" style="position:absolute;&#10;z-index:3;&#10;mso-position-horizontal:absolute;&#10;mso-position-vertical:absolute;&#10;mso-wrap-distance-left:0.0pt;&#10;mso-wrap-distance-right:0.0pt;">
                <v:stroke color="#C55A11"/>
              </v:line>
            </w:pict>
          </mc:Fallback>
        </mc:AlternateContent>
      </w:r>
      <w:r>
        <w:rPr>
          <w:rFonts w:ascii="Baskerville Old Face" w:hAnsi="Baskerville Old Face"/>
          <w:color w:val="C45911"/>
          <w:sz w:val="28"/>
          <w:szCs w:val="28"/>
          <w:u w:val="thick"/>
        </w:rPr>
        <w:t>EDUCATION</w:t>
      </w:r>
    </w:p>
    <w:p>
      <w:pPr>
        <w:pStyle w:val="18"/>
        <w:numPr>
          <w:ilvl w:val="0"/>
          <w:numId w:val="6"/>
        </w:numPr>
        <w:rPr>
          <w:b/>
          <w:bCs/>
        </w:rPr>
      </w:pPr>
      <w:r>
        <w:rPr>
          <w:b/>
          <w:bCs/>
        </w:rPr>
        <w:t xml:space="preserve">MJPAPBCWREIS School, Gudibandha(Andhra Pradesh)                            2017-2020 </w:t>
      </w:r>
    </w:p>
    <w:p>
      <w:r>
        <w:tab/>
        <w:tab/>
        <w:t>CGPA: 9.5(551/600)</w:t>
      </w:r>
    </w:p>
    <w:p>
      <w:pPr>
        <w:pStyle w:val="18"/>
        <w:numPr>
          <w:ilvl w:val="0"/>
          <w:numId w:val="6"/>
        </w:numPr>
        <w:rPr>
          <w:b/>
          <w:bCs/>
        </w:rPr>
      </w:pPr>
      <w:r>
        <w:rPr>
          <w:b/>
          <w:bCs/>
        </w:rPr>
        <w:t>GOVT.PU COLLEGE, RAJANUKUNTE(Karnataka)                                         2020-2023</w:t>
      </w:r>
    </w:p>
    <w:p>
      <w:r>
        <w:tab/>
        <w:tab/>
        <w:t>Stream: Science (PCMC)</w:t>
      </w:r>
    </w:p>
    <w:p>
      <w:pPr>
        <w:ind w:left="720" w:firstLine="720"/>
      </w:pPr>
      <w:r>
        <w:t>CGPA: 89% (531/600)</w:t>
      </w:r>
    </w:p>
    <w:p>
      <w:pPr>
        <w:pStyle w:val="18"/>
        <w:numPr>
          <w:ilvl w:val="0"/>
          <w:numId w:val="6"/>
        </w:numPr>
        <w:rPr>
          <w:b/>
          <w:bCs/>
        </w:rPr>
      </w:pPr>
      <w:r>
        <w:rPr>
          <w:b/>
          <w:bCs/>
        </w:rPr>
        <w:t>SAI VIDYA FIRST GRADE COLLEGE, RAJANUKUNTE(Karnataka)               2023-2026</w:t>
      </w:r>
    </w:p>
    <w:p>
      <w:pPr>
        <w:pStyle w:val="18"/>
        <w:ind w:left="1440"/>
      </w:pPr>
      <w:r>
        <w:t>Stream: Bachelor of Computer Application (BCA)</w:t>
      </w:r>
    </w:p>
    <w:p/>
    <w:p>
      <w:pPr>
        <w:rPr>
          <w:rFonts w:ascii="Baskerville Old Face" w:hAnsi="Baskerville Old Face"/>
          <w:color w:val="C45911"/>
          <w:sz w:val="28"/>
          <w:szCs w:val="28"/>
          <w:u w:val="thick"/>
        </w:rPr>
      </w:pPr>
      <w:r>
        <w:rPr>
          <w:rFonts w:ascii="Baskerville Old Face" w:hAnsi="Baskerville Old Face"/>
          <w:color w:val="ED7D31"/>
          <w:sz w:val="28"/>
          <w:szCs w:val="28"/>
          <w:u w:val="thick"/>
        </w:rPr>
        <mc:AlternateContent>
          <mc:Choice Requires="wps">
            <w:drawing>
              <wp:anchor distT="0" distB="0" distL="0" distR="0" simplePos="0" relativeHeight="3" behindDoc="0" locked="0" layoutInCell="1" hidden="0" allowOverlap="1">
                <wp:simplePos x="0" y="0"/>
                <wp:positionH relativeFrom="column">
                  <wp:posOffset>1247775</wp:posOffset>
                </wp:positionH>
                <wp:positionV relativeFrom="paragraph">
                  <wp:posOffset>171450</wp:posOffset>
                </wp:positionV>
                <wp:extent cx="4886325" cy="0"/>
                <wp:effectExtent l="0" t="0" r="0" b="0"/>
                <wp:wrapNone/>
                <wp:docPr id="10" name="直线 10"/>
                <wp:cNvGraphicFramePr>
                  <a:graphicFrameLocks noChangeAspect="0"/>
                </wp:cNvGraphicFramePr>
                <a:graphic>
                  <a:graphicData uri="http://schemas.microsoft.com/office/word/2010/wordprocessingShape">
                    <wps:wsp>
                      <wps:cNvSpPr/>
                      <wps:spPr>
                        <a:xfrm rot="0">
                          <a:off x="0" y="0"/>
                          <a:ext cx="4886325" cy="0"/>
                        </a:xfrm>
                        <a:prstGeom prst="line"/>
                        <a:noFill/>
                        <a:ln w="19050" cmpd="sng" cap="flat">
                          <a:solidFill>
                            <a:srgbClr val="C55A11"/>
                          </a:solidFill>
                          <a:prstDash val="solid"/>
                          <a:miter/>
                        </a:ln>
                      </wps:spPr>
                      <wps:bodyPr vert="horz" wrap="square" lIns="91440" tIns="45720" rIns="91440" bIns="45720" anchor="t" anchorCtr="0" upright="0">
                        <a:noAutofit/>
                      </wps:bodyPr>
                    </wps:wsp>
                  </a:graphicData>
                </a:graphic>
              </wp:anchor>
            </w:drawing>
          </mc:Choice>
          <mc:Fallback>
            <w:pict>
              <v:line type="#_x0000_t20" id="直线 11" o:spid="_x0000_s11" from="98.25pt,13.5pt" to="483.0pt,13.5pt" filled="f" stroked="t" strokeweight="1.5pt" style="position:absolute;&#10;z-index:3;&#10;mso-position-horizontal:absolute;&#10;mso-position-vertical:absolute;&#10;mso-wrap-distance-left:0.0pt;&#10;mso-wrap-distance-right:0.0pt;">
                <v:stroke color="#C55A11"/>
              </v:line>
            </w:pict>
          </mc:Fallback>
        </mc:AlternateContent>
      </w:r>
      <w:r>
        <w:rPr>
          <w:rFonts w:ascii="Baskerville Old Face" w:hAnsi="Baskerville Old Face"/>
          <w:color w:val="C45911"/>
          <w:sz w:val="28"/>
          <w:szCs w:val="28"/>
          <w:u w:val="thick"/>
        </w:rPr>
        <w:t>STRENGTHS</w:t>
      </w:r>
    </w:p>
    <w:p>
      <w:pPr>
        <w:pStyle w:val="18"/>
        <w:numPr>
          <w:ilvl w:val="0"/>
          <w:numId w:val="6"/>
        </w:numPr>
      </w:pPr>
      <w:r>
        <w:t>Quick Learner, Punctual</w:t>
      </w:r>
    </w:p>
    <w:p>
      <w:pPr>
        <w:pStyle w:val="18"/>
        <w:numPr>
          <w:ilvl w:val="0"/>
          <w:numId w:val="6"/>
        </w:numPr>
      </w:pPr>
      <w:r>
        <w:t>Ability to handle situations in all circumstances</w:t>
      </w:r>
    </w:p>
    <w:p>
      <w:pPr>
        <w:pStyle w:val="18"/>
        <w:numPr>
          <w:ilvl w:val="0"/>
          <w:numId w:val="6"/>
        </w:numPr>
      </w:pPr>
      <w:r>
        <w:t>Self-motivated</w:t>
      </w:r>
    </w:p>
    <w:p>
      <w:pPr>
        <w:pStyle w:val="18"/>
        <w:numPr>
          <w:ilvl w:val="0"/>
          <w:numId w:val="6"/>
        </w:numPr>
      </w:pPr>
      <w:r>
        <w:t>Collaboration &amp; leadership</w:t>
      </w:r>
    </w:p>
    <w:p/>
    <w:p>
      <w:pPr>
        <w:rPr>
          <w:rFonts w:ascii="Baskerville Old Face" w:hAnsi="Baskerville Old Face"/>
          <w:color w:val="C45911"/>
          <w:sz w:val="28"/>
          <w:szCs w:val="28"/>
          <w:u w:val="thick"/>
        </w:rPr>
      </w:pPr>
      <w:r>
        <w:rPr>
          <w:rFonts w:ascii="Baskerville Old Face" w:hAnsi="Baskerville Old Face"/>
          <w:color w:val="ED7D31"/>
          <w:sz w:val="28"/>
          <w:szCs w:val="28"/>
          <w:u w:val="thick"/>
        </w:rPr>
        <mc:AlternateContent>
          <mc:Choice Requires="wps">
            <w:drawing>
              <wp:anchor distT="0" distB="0" distL="0" distR="0" simplePos="0" relativeHeight="3" behindDoc="0" locked="0" layoutInCell="1" hidden="0" allowOverlap="1">
                <wp:simplePos x="0" y="0"/>
                <wp:positionH relativeFrom="column">
                  <wp:posOffset>1866900</wp:posOffset>
                </wp:positionH>
                <wp:positionV relativeFrom="paragraph">
                  <wp:posOffset>179070</wp:posOffset>
                </wp:positionV>
                <wp:extent cx="4267200" cy="0"/>
                <wp:effectExtent l="0" t="0" r="0" b="0"/>
                <wp:wrapNone/>
                <wp:docPr id="12" name="直线 12"/>
                <wp:cNvGraphicFramePr>
                  <a:graphicFrameLocks noChangeAspect="0"/>
                </wp:cNvGraphicFramePr>
                <a:graphic>
                  <a:graphicData uri="http://schemas.microsoft.com/office/word/2010/wordprocessingShape">
                    <wps:wsp>
                      <wps:cNvSpPr/>
                      <wps:spPr>
                        <a:xfrm rot="0">
                          <a:off x="0" y="0"/>
                          <a:ext cx="4267200" cy="0"/>
                        </a:xfrm>
                        <a:prstGeom prst="line"/>
                        <a:noFill/>
                        <a:ln w="19050" cmpd="sng" cap="flat">
                          <a:solidFill>
                            <a:srgbClr val="C55A11"/>
                          </a:solidFill>
                          <a:prstDash val="solid"/>
                          <a:miter/>
                        </a:ln>
                      </wps:spPr>
                      <wps:bodyPr vert="horz" wrap="square" lIns="91440" tIns="45720" rIns="91440" bIns="45720" anchor="t" anchorCtr="0" upright="0">
                        <a:noAutofit/>
                      </wps:bodyPr>
                    </wps:wsp>
                  </a:graphicData>
                </a:graphic>
              </wp:anchor>
            </w:drawing>
          </mc:Choice>
          <mc:Fallback>
            <w:pict>
              <v:line type="#_x0000_t20" id="直线 13" o:spid="_x0000_s13" from="147.0pt,14.1pt" to="483.0pt,14.1pt" filled="f" stroked="t" strokeweight="1.5pt" style="position:absolute;&#10;z-index:3;&#10;mso-position-horizontal:absolute;&#10;mso-position-vertical:absolute;&#10;mso-wrap-distance-left:0.0pt;&#10;mso-wrap-distance-right:0.0pt;">
                <v:stroke color="#C55A11"/>
              </v:line>
            </w:pict>
          </mc:Fallback>
        </mc:AlternateContent>
      </w:r>
      <w:r>
        <w:rPr>
          <w:rFonts w:ascii="Baskerville Old Face" w:hAnsi="Baskerville Old Face"/>
          <w:color w:val="C45911"/>
          <w:sz w:val="28"/>
          <w:szCs w:val="28"/>
          <w:u w:val="thick"/>
        </w:rPr>
        <w:t>PERSONAL DETAILS</w:t>
      </w:r>
    </w:p>
    <w:p>
      <w:r>
        <w:tab/>
      </w:r>
      <w:r>
        <w:rPr>
          <w:b/>
          <w:bCs/>
        </w:rPr>
        <w:t>Date of Birth                :</w:t>
      </w:r>
      <w:r>
        <w:t xml:space="preserve"> 10-06-2006</w:t>
      </w:r>
    </w:p>
    <w:p>
      <w:r>
        <w:tab/>
      </w:r>
      <w:r>
        <w:rPr>
          <w:b/>
          <w:bCs/>
        </w:rPr>
        <w:t xml:space="preserve">Marital Status             </w:t>
      </w:r>
      <w:r>
        <w:t>: Unmarried</w:t>
      </w:r>
    </w:p>
    <w:p>
      <w:pPr>
        <w:ind w:firstLine="720"/>
      </w:pPr>
      <w:r>
        <w:rPr>
          <w:b/>
          <w:bCs/>
        </w:rPr>
        <w:t>Nationality</w:t>
        <w:tab/>
        <w:t xml:space="preserve">            </w:t>
      </w:r>
      <w:r>
        <w:t>: Indian</w:t>
      </w:r>
    </w:p>
    <w:p>
      <w:pPr>
        <w:ind w:firstLine="720"/>
      </w:pPr>
      <w:r>
        <w:rPr>
          <w:b/>
          <w:bCs/>
        </w:rPr>
        <w:t xml:space="preserve">Language Known       </w:t>
      </w:r>
      <w:r>
        <w:t>: Kannada, English, Telugu</w:t>
      </w:r>
    </w:p>
    <w:p>
      <w:pPr>
        <w:ind w:left="720"/>
      </w:pPr>
      <w:r>
        <w:rPr>
          <w:b/>
          <w:bCs/>
        </w:rPr>
        <w:t xml:space="preserve">Permanent Address  </w:t>
      </w:r>
      <w:r>
        <w:t>: 3-21, Mopurlapalli, Roddam, Ananthapur,</w:t>
      </w:r>
    </w:p>
    <w:p>
      <w:pPr>
        <w:ind w:left="720"/>
      </w:pPr>
      <w:r>
        <w:rPr>
          <w:b/>
          <w:bCs/>
        </w:rPr>
        <w:t xml:space="preserve">                                        </w:t>
      </w:r>
      <w:r>
        <w:t xml:space="preserve"> Andhra, Andhra Pradesh-515123</w:t>
      </w:r>
    </w:p>
    <w:p>
      <w:pPr>
        <w:ind w:left="720"/>
      </w:pPr>
      <w:r>
        <w:rPr>
          <w:b/>
          <w:bCs/>
        </w:rPr>
        <w:t xml:space="preserve">Work Experience       </w:t>
      </w:r>
      <w:r>
        <w:t>: Fresher</w:t>
      </w:r>
    </w:p>
    <w:p/>
    <w:p>
      <w:pPr>
        <w:rPr>
          <w:rFonts w:ascii="Baskerville Old Face" w:hAnsi="Baskerville Old Face"/>
          <w:color w:val="C45911"/>
          <w:sz w:val="28"/>
          <w:szCs w:val="28"/>
          <w:u w:val="thick"/>
        </w:rPr>
      </w:pPr>
      <w:r>
        <w:rPr>
          <w:rFonts w:ascii="Baskerville Old Face" w:hAnsi="Baskerville Old Face"/>
          <w:color w:val="ED7D31"/>
          <w:sz w:val="28"/>
          <w:szCs w:val="28"/>
          <w:u w:val="thick"/>
        </w:rPr>
        <mc:AlternateContent>
          <mc:Choice Requires="wps">
            <w:drawing>
              <wp:anchor distT="0" distB="0" distL="0" distR="0" simplePos="0" relativeHeight="3" behindDoc="0" locked="0" layoutInCell="1" hidden="0" allowOverlap="1">
                <wp:simplePos x="0" y="0"/>
                <wp:positionH relativeFrom="column">
                  <wp:posOffset>1495424</wp:posOffset>
                </wp:positionH>
                <wp:positionV relativeFrom="paragraph">
                  <wp:posOffset>163195</wp:posOffset>
                </wp:positionV>
                <wp:extent cx="4638675" cy="0"/>
                <wp:effectExtent l="0" t="0" r="0" b="0"/>
                <wp:wrapNone/>
                <wp:docPr id="14" name="直线 14"/>
                <wp:cNvGraphicFramePr>
                  <a:graphicFrameLocks noChangeAspect="0"/>
                </wp:cNvGraphicFramePr>
                <a:graphic>
                  <a:graphicData uri="http://schemas.microsoft.com/office/word/2010/wordprocessingShape">
                    <wps:wsp>
                      <wps:cNvSpPr/>
                      <wps:spPr>
                        <a:xfrm rot="0">
                          <a:off x="0" y="0"/>
                          <a:ext cx="4638675" cy="0"/>
                        </a:xfrm>
                        <a:prstGeom prst="line"/>
                        <a:noFill/>
                        <a:ln w="19050" cmpd="sng" cap="flat">
                          <a:solidFill>
                            <a:srgbClr val="C55A11"/>
                          </a:solidFill>
                          <a:prstDash val="solid"/>
                          <a:miter/>
                        </a:ln>
                      </wps:spPr>
                      <wps:bodyPr vert="horz" wrap="square" lIns="91440" tIns="45720" rIns="91440" bIns="45720" anchor="t" anchorCtr="0" upright="0">
                        <a:noAutofit/>
                      </wps:bodyPr>
                    </wps:wsp>
                  </a:graphicData>
                </a:graphic>
              </wp:anchor>
            </w:drawing>
          </mc:Choice>
          <mc:Fallback>
            <w:pict>
              <v:line type="#_x0000_t20" id="直线 15" o:spid="_x0000_s15" from="117.74992pt,12.85pt" to="482.99994pt,12.85pt" filled="f" stroked="t" strokeweight="1.5pt" style="position:absolute;&#10;z-index:3;&#10;mso-position-horizontal:absolute;&#10;mso-position-vertical:absolute;&#10;mso-wrap-distance-left:0.0pt;&#10;mso-wrap-distance-right:0.0pt;">
                <v:stroke color="#C55A11"/>
              </v:line>
            </w:pict>
          </mc:Fallback>
        </mc:AlternateContent>
      </w:r>
      <w:r>
        <w:rPr>
          <w:rFonts w:ascii="Baskerville Old Face" w:hAnsi="Baskerville Old Face"/>
          <w:color w:val="C45911"/>
          <w:sz w:val="28"/>
          <w:szCs w:val="28"/>
          <w:u w:val="thick"/>
        </w:rPr>
        <w:t xml:space="preserve">DECLARATION  </w:t>
      </w:r>
    </w:p>
    <w:p>
      <w:r>
        <w:tab/>
        <w:t>I here by declare that all the above information is true to the best of my knowledge.</w:t>
      </w:r>
    </w:p>
    <w:p/>
    <w:p>
      <w:r>
        <w:t xml:space="preserve">    </w:t>
      </w:r>
      <w:r>
        <w:rPr>
          <w:b/>
          <w:bCs/>
        </w:rPr>
        <w:t>Place</w:t>
      </w:r>
      <w:r>
        <w:t xml:space="preserve">: Anantapur                                   </w:t>
        <w:tab/>
        <w:tab/>
        <w:tab/>
        <w:tab/>
        <w:tab/>
      </w:r>
      <w:r>
        <w:rPr>
          <w:b/>
          <w:bCs/>
        </w:rPr>
        <w:t>Signature</w:t>
      </w:r>
    </w:p>
    <w:p>
      <w:r>
        <w:tab/>
        <w:tab/>
        <w:tab/>
        <w:tab/>
        <w:tab/>
        <w:tab/>
        <w:tab/>
        <w:tab/>
        <w:tab/>
        <w:tab/>
        <w:t>(Gayathri)</w:t>
      </w:r>
    </w:p>
    <w:p>
      <w:r>
        <w:tab/>
      </w:r>
    </w:p>
    <w:p/>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Baskerville Old Face">
    <w:panose1 w:val="02020602080000020303"/>
    <w:charset w:val="00"/>
    <w:family w:val="roman"/>
    <w:pitch w:val="variable"/>
    <w:sig w:usb0="00000003" w:usb1="00000000" w:usb2="00000000" w:usb3="00000000" w:csb0="00000001" w:csb1="00000000"/>
  </w:font>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000030204"/>
    <w:charset w:val="00"/>
    <w:family w:val="swiss"/>
    <w:pitch w:val="variable"/>
    <w:sig w:usb0="E4002EFF" w:usb1="C000247B" w:usb2="00000009" w:usb3="00000000" w:csb0="000001FF" w:csb1="00000000"/>
  </w:font>
  <w:font w:name="Mangal">
    <w:panose1 w:val="02040503050000030202"/>
    <w:charset w:val="00"/>
    <w:family w:val="roman"/>
    <w:pitch w:val="variable"/>
    <w:sig w:usb0="00008003" w:usb1="00000000" w:usb2="00000000" w:usb3="00000000" w:csb0="00000001" w:csb1="00000000"/>
  </w:font>
  <w:font w:name="Calibri Light">
    <w:panose1 w:val="020F0302020000030204"/>
    <w:charset w:val="00"/>
    <w:family w:val="swiss"/>
    <w:pitch w:val="variable"/>
    <w:sig w:usb0="E4002EFF" w:usb1="C000247B" w:usb2="00000009" w:usb3="00000000" w:csb0="000001FF" w:csb1="00000000"/>
  </w:font>
  <w:font w:name="Symbol">
    <w:panose1 w:val="05050102010000020507"/>
    <w:charset w:val="02"/>
    <w:family w:val="roman"/>
    <w:pitch w:val="variable"/>
    <w:sig w:usb0="00000000" w:usb1="10000000" w:usb2="00000000" w:usb3="00000000" w:csb0="80000000" w:csb1="00000000"/>
  </w:font>
  <w:font w:name="Courier New">
    <w:panose1 w:val="02070309020000020404"/>
    <w:charset w:val="00"/>
    <w:family w:val="moder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0000001"/>
    <w:multiLevelType w:val="hybridMultilevel"/>
    <w:tmpl w:val="4E600DBA"/>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
    <w:nsid w:val="00000002"/>
    <w:multiLevelType w:val="hybridMultilevel"/>
    <w:tmpl w:val="00000000"/>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2">
    <w:nsid w:val="00000003"/>
    <w:multiLevelType w:val="hybridMultilevel"/>
    <w:tmpl w:val="00000000"/>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3">
    <w:nsid w:val="00000004"/>
    <w:multiLevelType w:val="hybridMultilevel"/>
    <w:tmpl w:val="00000000"/>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4">
    <w:nsid w:val="00000005"/>
    <w:multiLevelType w:val="hybridMultilevel"/>
    <w:tmpl w:val="00000000"/>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5">
    <w:nsid w:val="00000000"/>
    <w:multiLevelType w:val="hybridMultilevel"/>
    <w:tmpl w:val="C3BCBCAC"/>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0"/>
  <w:bordersDoNotSurroundHeader/>
  <w:bordersDoNotSurroundFooter/>
  <w:defaultTabStop w:val="720"/>
  <w:drawingGridHorizontalSpacing w:val="120"/>
  <w:drawingGridVerticalSpacing w:val="163"/>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78" w:lineRule="auto"/>
    </w:pPr>
    <w:rPr>
      <w:rFonts w:ascii="Calibri" w:eastAsia="Calibri" w:cs="Mangal" w:hAnsi="Calibri"/>
      <w:kern w:val="2"/>
      <w:sz w:val="24"/>
      <w:szCs w:val="21"/>
      <w:lang w:val="en-IN" w:eastAsia="en-US" w:bidi="hi-IN"/>
    </w:rPr>
  </w:style>
  <w:style w:type="paragraph" w:styleId="1">
    <w:name w:val="heading 1"/>
    <w:basedOn w:val="0"/>
    <w:next w:val="0"/>
    <w:pPr>
      <w:keepNext/>
      <w:keepLines/>
      <w:spacing w:before="360" w:after="80"/>
      <w:outlineLvl w:val="0"/>
    </w:pPr>
    <w:rPr>
      <w:rFonts w:ascii="Calibri Light" w:eastAsia="宋体" w:cs="Mangal" w:hAnsi="Calibri Light"/>
      <w:color w:val="2F5496"/>
      <w:sz w:val="40"/>
      <w:szCs w:val="36"/>
    </w:rPr>
  </w:style>
  <w:style w:type="paragraph" w:styleId="2">
    <w:name w:val="heading 2"/>
    <w:basedOn w:val="0"/>
    <w:next w:val="0"/>
    <w:pPr>
      <w:keepNext/>
      <w:keepLines/>
      <w:spacing w:before="160" w:after="80"/>
      <w:outlineLvl w:val="1"/>
    </w:pPr>
    <w:rPr>
      <w:rFonts w:ascii="Calibri Light" w:eastAsia="宋体" w:cs="Mangal" w:hAnsi="Calibri Light"/>
      <w:color w:val="2F5496"/>
      <w:sz w:val="32"/>
      <w:szCs w:val="29"/>
    </w:rPr>
  </w:style>
  <w:style w:type="paragraph" w:styleId="3">
    <w:name w:val="heading 3"/>
    <w:basedOn w:val="0"/>
    <w:next w:val="0"/>
    <w:pPr>
      <w:keepNext/>
      <w:keepLines/>
      <w:spacing w:before="160" w:after="80"/>
      <w:outlineLvl w:val="2"/>
    </w:pPr>
    <w:rPr>
      <w:rFonts w:eastAsia="宋体" w:cs="Mangal"/>
      <w:color w:val="2F5496"/>
      <w:sz w:val="28"/>
      <w:szCs w:val="25"/>
    </w:rPr>
  </w:style>
  <w:style w:type="paragraph" w:styleId="4">
    <w:name w:val="heading 4"/>
    <w:basedOn w:val="0"/>
    <w:next w:val="0"/>
    <w:pPr>
      <w:keepNext/>
      <w:keepLines/>
      <w:spacing w:before="80" w:after="40"/>
      <w:outlineLvl w:val="3"/>
    </w:pPr>
    <w:rPr>
      <w:rFonts w:eastAsia="宋体" w:cs="Mangal"/>
      <w:i/>
      <w:iCs/>
      <w:color w:val="2F5496"/>
    </w:rPr>
  </w:style>
  <w:style w:type="paragraph" w:styleId="5">
    <w:name w:val="heading 5"/>
    <w:basedOn w:val="0"/>
    <w:next w:val="0"/>
    <w:pPr>
      <w:keepNext/>
      <w:keepLines/>
      <w:spacing w:before="80" w:after="40"/>
      <w:outlineLvl w:val="4"/>
    </w:pPr>
    <w:rPr>
      <w:rFonts w:eastAsia="宋体" w:cs="Mangal"/>
      <w:color w:val="2F5496"/>
    </w:rPr>
  </w:style>
  <w:style w:type="paragraph" w:styleId="6">
    <w:name w:val="heading 6"/>
    <w:basedOn w:val="0"/>
    <w:next w:val="0"/>
    <w:pPr>
      <w:keepNext/>
      <w:keepLines/>
      <w:spacing w:before="40" w:after="0"/>
      <w:outlineLvl w:val="5"/>
    </w:pPr>
    <w:rPr>
      <w:rFonts w:eastAsia="宋体" w:cs="Mangal"/>
      <w:i/>
      <w:iCs/>
      <w:color w:val="595959"/>
    </w:rPr>
  </w:style>
  <w:style w:type="paragraph" w:styleId="7">
    <w:name w:val="heading 7"/>
    <w:basedOn w:val="0"/>
    <w:next w:val="0"/>
    <w:pPr>
      <w:keepNext/>
      <w:keepLines/>
      <w:spacing w:before="40" w:after="0"/>
      <w:outlineLvl w:val="6"/>
    </w:pPr>
    <w:rPr>
      <w:rFonts w:eastAsia="宋体" w:cs="Mangal"/>
      <w:color w:val="595959"/>
    </w:rPr>
  </w:style>
  <w:style w:type="paragraph" w:styleId="8">
    <w:name w:val="heading 8"/>
    <w:basedOn w:val="0"/>
    <w:next w:val="0"/>
    <w:pPr>
      <w:keepNext/>
      <w:keepLines/>
      <w:spacing w:after="0"/>
      <w:outlineLvl w:val="7"/>
    </w:pPr>
    <w:rPr>
      <w:rFonts w:eastAsia="宋体" w:cs="Mangal"/>
      <w:i/>
      <w:iCs/>
      <w:color w:val="272727"/>
    </w:rPr>
  </w:style>
  <w:style w:type="paragraph" w:styleId="9">
    <w:name w:val="heading 9"/>
    <w:basedOn w:val="0"/>
    <w:next w:val="0"/>
    <w:pPr>
      <w:keepNext/>
      <w:keepLines/>
      <w:spacing w:after="0"/>
      <w:outlineLvl w:val="8"/>
    </w:pPr>
    <w:rPr>
      <w:rFonts w:eastAsia="宋体" w:cs="Mangal"/>
      <w:color w:val="272727"/>
    </w:rPr>
  </w:style>
  <w:style w:type="character" w:default="1" w:styleId="10">
    <w:name w:val="Default Paragraph Font"/>
  </w:style>
  <w:style w:type="paragraph" w:styleId="15">
    <w:name w:val="Title"/>
    <w:basedOn w:val="0"/>
    <w:next w:val="0"/>
    <w:pPr>
      <w:spacing w:after="80" w:line="240" w:lineRule="auto"/>
      <w:contextualSpacing/>
    </w:pPr>
    <w:rPr>
      <w:rFonts w:ascii="Calibri Light" w:eastAsia="宋体" w:cs="Mangal" w:hAnsi="Calibri Light"/>
      <w:spacing w:val="-10"/>
      <w:kern w:val="28"/>
      <w:sz w:val="56"/>
      <w:szCs w:val="50"/>
    </w:rPr>
  </w:style>
  <w:style w:type="paragraph" w:styleId="16">
    <w:name w:val="Subtitle"/>
    <w:basedOn w:val="0"/>
    <w:next w:val="0"/>
    <w:rPr>
      <w:rFonts w:eastAsia="宋体" w:cs="Mangal"/>
      <w:color w:val="595959"/>
      <w:spacing w:val="15"/>
      <w:sz w:val="28"/>
      <w:szCs w:val="25"/>
    </w:rPr>
  </w:style>
  <w:style w:type="paragraph" w:customStyle="1" w:styleId="17">
    <w:name w:val="Quote"/>
    <w:basedOn w:val="0"/>
    <w:next w:val="0"/>
    <w:pPr>
      <w:spacing w:before="160"/>
      <w:jc w:val="center"/>
    </w:pPr>
    <w:rPr>
      <w:i/>
      <w:iCs/>
      <w:color w:val="404040"/>
    </w:rPr>
  </w:style>
  <w:style w:type="paragraph" w:customStyle="1" w:styleId="18">
    <w:name w:val="List Paragraph"/>
    <w:basedOn w:val="0"/>
    <w:pPr>
      <w:ind w:left="720"/>
      <w:contextualSpacing/>
    </w:pPr>
  </w:style>
  <w:style w:type="character" w:customStyle="1" w:styleId="19">
    <w:name w:val="Intense Emphasis"/>
    <w:basedOn w:val="10"/>
    <w:rPr>
      <w:i/>
      <w:iCs/>
      <w:color w:val="2F5496"/>
    </w:rPr>
  </w:style>
  <w:style w:type="paragraph" w:customStyle="1" w:styleId="20">
    <w:name w:val="Intense Quote"/>
    <w:basedOn w:val="0"/>
    <w:next w:val="0"/>
    <w:pPr>
      <w:pBdr>
        <w:top w:val="single" w:sz="4" w:space="10" w:color="2F5496"/>
        <w:bottom w:val="single" w:sz="4" w:space="10" w:color="2F5496"/>
      </w:pBdr>
      <w:spacing w:before="360" w:after="360"/>
      <w:ind w:left="864" w:right="864"/>
      <w:jc w:val="center"/>
    </w:pPr>
    <w:rPr>
      <w:i/>
      <w:iCs/>
      <w:color w:val="2F5496"/>
    </w:rPr>
  </w:style>
  <w:style w:type="character" w:customStyle="1" w:styleId="21">
    <w:name w:val="Intense Reference"/>
    <w:basedOn w:val="10"/>
    <w:rPr>
      <w:b/>
      <w:bCs/>
      <w:caps w:val="0"/>
      <w:smallCaps/>
      <w:color w:val="2F5496"/>
      <w:spacing w:val="5"/>
    </w:rPr>
  </w:style>
  <w:style w:type="character" w:styleId="22">
    <w:name w:val="Hyperlink"/>
    <w:basedOn w:val="10"/>
    <w:rPr>
      <w:color w:val="0563C1"/>
      <w:u w:val="single"/>
    </w:rPr>
  </w:style>
  <w:style w:type="character" w:customStyle="1" w:styleId="23">
    <w:name w:val="Unresolved Mention"/>
    <w:basedOn w:val="10"/>
    <w:rPr>
      <w:color w:val="605E5C"/>
      <w:shd w:val="clear" w:color="auto" w:fill="E1DFDD"/>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174</TotalTime>
  <Application>Yozo_Office</Application>
  <Pages>3</Pages>
  <Words>420</Words>
  <Characters>2516</Characters>
  <Lines>71</Lines>
  <Paragraphs>52</Paragraphs>
  <CharactersWithSpaces>3129</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APOORVA Apoorva</dc:creator>
  <cp:lastModifiedBy>vivo user</cp:lastModifiedBy>
  <cp:revision>1</cp:revision>
  <dcterms:created xsi:type="dcterms:W3CDTF">2025-06-20T10:47:00Z</dcterms:created>
  <dcterms:modified xsi:type="dcterms:W3CDTF">2025-06-21T05:57:06Z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ICV">
    <vt:lpwstr>5cc834101c8241d3b9a8dd8fae107543</vt:lpwstr>
  </property>
</Properties>
</file>